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192" w:rsidRDefault="00450192" w:rsidP="00450192">
      <w:pPr>
        <w:pStyle w:val="2"/>
        <w:pageBreakBefore/>
        <w:numPr>
          <w:ilvl w:val="0"/>
          <w:numId w:val="0"/>
        </w:numPr>
        <w:ind w:left="360"/>
        <w:rPr>
          <w:rFonts w:cs="Times New Roman"/>
          <w:u w:val="single"/>
        </w:rPr>
      </w:pPr>
      <w:bookmarkStart w:id="0" w:name="__RefHeading__891_387550127"/>
      <w:bookmarkStart w:id="1" w:name="_Toc390248437"/>
      <w:bookmarkEnd w:id="0"/>
      <w:r>
        <w:t>Задание</w:t>
      </w:r>
      <w:r w:rsidR="00C31E7B">
        <w:tab/>
      </w:r>
      <w:bookmarkStart w:id="2" w:name="_GoBack"/>
      <w:bookmarkEnd w:id="2"/>
      <w:r>
        <w:t xml:space="preserve"> №</w:t>
      </w:r>
      <w:bookmarkEnd w:id="1"/>
      <w:r>
        <w:t>1 вариант 1</w:t>
      </w:r>
    </w:p>
    <w:p w:rsidR="00B406BD" w:rsidRDefault="00B406BD" w:rsidP="00450192">
      <w:pPr>
        <w:rPr>
          <w:sz w:val="26"/>
          <w:szCs w:val="26"/>
          <w:u w:val="single"/>
        </w:rPr>
      </w:pPr>
    </w:p>
    <w:p w:rsidR="00450192" w:rsidRPr="00B406BD" w:rsidRDefault="00450192" w:rsidP="00450192">
      <w:pPr>
        <w:rPr>
          <w:sz w:val="26"/>
          <w:szCs w:val="26"/>
          <w:u w:val="single"/>
        </w:rPr>
      </w:pPr>
      <w:r w:rsidRPr="00B406BD">
        <w:rPr>
          <w:sz w:val="26"/>
          <w:szCs w:val="26"/>
          <w:u w:val="single"/>
        </w:rPr>
        <w:t xml:space="preserve">Постановка задачи: </w:t>
      </w:r>
    </w:p>
    <w:p w:rsidR="00450192" w:rsidRDefault="00450192" w:rsidP="00450192">
      <w:pPr>
        <w:pStyle w:val="a7"/>
        <w:numPr>
          <w:ilvl w:val="0"/>
          <w:numId w:val="4"/>
        </w:numPr>
      </w:pPr>
      <w:r w:rsidRPr="00450192">
        <w:t>для изображения указанной в задании фигуры создать класс, реализующий интерфейс</w:t>
      </w:r>
      <w:r>
        <w:t xml:space="preserve"> </w:t>
      </w:r>
      <w:r w:rsidRPr="00B406BD">
        <w:rPr>
          <w:i/>
        </w:rPr>
        <w:t>Shape</w:t>
      </w:r>
    </w:p>
    <w:p w:rsidR="00450192" w:rsidRPr="00450192" w:rsidRDefault="00450192" w:rsidP="00450192">
      <w:pPr>
        <w:pStyle w:val="a7"/>
        <w:numPr>
          <w:ilvl w:val="0"/>
          <w:numId w:val="4"/>
        </w:numPr>
      </w:pPr>
      <w:r w:rsidRPr="00450192">
        <w:t>выполнить указанные в задании перемещения указанной фигуры с помощью аффинного</w:t>
      </w:r>
      <w:r>
        <w:t xml:space="preserve"> </w:t>
      </w:r>
      <w:r w:rsidRPr="00450192">
        <w:t>преобразования координат</w:t>
      </w:r>
    </w:p>
    <w:p w:rsidR="00450192" w:rsidRDefault="00450192" w:rsidP="00450192">
      <w:pPr>
        <w:pStyle w:val="a7"/>
        <w:numPr>
          <w:ilvl w:val="0"/>
          <w:numId w:val="4"/>
        </w:numPr>
        <w:rPr>
          <w:rFonts w:cs="Times New Roman"/>
          <w:sz w:val="26"/>
          <w:szCs w:val="26"/>
        </w:rPr>
      </w:pPr>
      <w:r>
        <w:t xml:space="preserve"> выполнить рисунок в окне апплета или фрейма с выбранной толщиной границы фигуры, цветом границы и цветом внутренней области (вводить толщину и цвет в качестве аргументов ваших программ или параметров апплета)</w:t>
      </w:r>
      <w:r>
        <w:rPr>
          <w:rFonts w:cs="Times New Roman"/>
          <w:sz w:val="26"/>
          <w:szCs w:val="26"/>
        </w:rPr>
        <w:t xml:space="preserve"> </w:t>
      </w:r>
    </w:p>
    <w:p w:rsidR="00450192" w:rsidRPr="00450192" w:rsidRDefault="00450192" w:rsidP="00450192">
      <w:r w:rsidRPr="00450192">
        <w:t>Задать движение окружности в окне так, чтобы при касании границы окружность</w:t>
      </w:r>
    </w:p>
    <w:p w:rsidR="00450192" w:rsidRDefault="00450192" w:rsidP="00450192">
      <w:r w:rsidRPr="00450192">
        <w:t>отражалась от нее с эффектом упругого сжатия</w:t>
      </w:r>
    </w:p>
    <w:p w:rsidR="00450192" w:rsidRDefault="00450192" w:rsidP="00450192"/>
    <w:p w:rsidR="00450192" w:rsidRDefault="00450192" w:rsidP="00450192">
      <w:pPr>
        <w:spacing w:before="240"/>
        <w:jc w:val="both"/>
        <w:rPr>
          <w:rFonts w:cs="Times New Roman"/>
          <w:sz w:val="26"/>
          <w:szCs w:val="26"/>
        </w:rPr>
      </w:pPr>
      <w:r>
        <w:rPr>
          <w:sz w:val="26"/>
          <w:szCs w:val="26"/>
          <w:u w:val="single"/>
        </w:rPr>
        <w:t>Особенности реализации:</w:t>
      </w:r>
    </w:p>
    <w:p w:rsidR="00450192" w:rsidRPr="00B406BD" w:rsidRDefault="00450192" w:rsidP="00450192">
      <w:pPr>
        <w:spacing w:after="240"/>
        <w:ind w:firstLine="708"/>
        <w:jc w:val="both"/>
        <w:rPr>
          <w:rFonts w:cs="Times New Roman"/>
          <w:szCs w:val="24"/>
        </w:rPr>
      </w:pPr>
      <w:r w:rsidRPr="00B406BD">
        <w:rPr>
          <w:rFonts w:cs="Times New Roman"/>
          <w:szCs w:val="24"/>
        </w:rPr>
        <w:t xml:space="preserve">Всё реализовано на платформе </w:t>
      </w:r>
      <w:r w:rsidRPr="00B406BD">
        <w:rPr>
          <w:rFonts w:cs="Times New Roman"/>
          <w:szCs w:val="24"/>
          <w:lang w:val="en-US"/>
        </w:rPr>
        <w:t>JavaFX</w:t>
      </w:r>
      <w:r w:rsidRPr="00B406BD">
        <w:rPr>
          <w:rFonts w:cs="Times New Roman"/>
          <w:szCs w:val="24"/>
        </w:rPr>
        <w:t>, поэтому с задачей реализовать интерфейс справиться не представилось возможности. Я просто унаследовал класс и переопределил методы.</w:t>
      </w:r>
    </w:p>
    <w:p w:rsidR="00450192" w:rsidRPr="00450192" w:rsidRDefault="00450192" w:rsidP="00450192">
      <w:pPr>
        <w:pStyle w:val="HTML"/>
        <w:shd w:val="clear" w:color="auto" w:fill="FFFFFF"/>
        <w:rPr>
          <w:color w:val="000000"/>
          <w:lang w:val="en-US"/>
        </w:rPr>
      </w:pPr>
      <w:r w:rsidRPr="00450192">
        <w:rPr>
          <w:b/>
          <w:bCs/>
          <w:color w:val="000080"/>
          <w:lang w:val="en-US"/>
        </w:rPr>
        <w:t xml:space="preserve">public class </w:t>
      </w:r>
      <w:r w:rsidRPr="00450192">
        <w:rPr>
          <w:color w:val="000000"/>
          <w:lang w:val="en-US"/>
        </w:rPr>
        <w:t xml:space="preserve">MyCircle </w:t>
      </w:r>
      <w:r w:rsidRPr="00450192">
        <w:rPr>
          <w:b/>
          <w:bCs/>
          <w:color w:val="000080"/>
          <w:lang w:val="en-US"/>
        </w:rPr>
        <w:t xml:space="preserve">extends </w:t>
      </w:r>
      <w:r w:rsidRPr="00450192">
        <w:rPr>
          <w:color w:val="000000"/>
          <w:lang w:val="en-US"/>
        </w:rPr>
        <w:t>com.sun.javafx.geom.</w:t>
      </w:r>
      <w:r w:rsidRPr="00450192">
        <w:rPr>
          <w:color w:val="000000"/>
          <w:shd w:val="clear" w:color="auto" w:fill="E4E4FF"/>
          <w:lang w:val="en-US"/>
        </w:rPr>
        <w:t>Shape</w:t>
      </w:r>
    </w:p>
    <w:p w:rsidR="00450192" w:rsidRDefault="00450192" w:rsidP="0045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</w:rPr>
      </w:pPr>
    </w:p>
    <w:p w:rsidR="00450192" w:rsidRPr="00B406BD" w:rsidRDefault="00450192" w:rsidP="004501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rPr>
          <w:rFonts w:eastAsia="Times New Roman" w:cs="Times New Roman"/>
          <w:color w:val="000000"/>
          <w:kern w:val="0"/>
          <w:szCs w:val="24"/>
          <w:lang w:eastAsia="ru-RU"/>
        </w:rPr>
      </w:pPr>
      <w:r w:rsidRPr="00B406BD">
        <w:rPr>
          <w:rFonts w:eastAsia="Times New Roman" w:cs="Times New Roman"/>
          <w:color w:val="000000"/>
          <w:kern w:val="0"/>
          <w:szCs w:val="24"/>
          <w:lang w:eastAsia="ru-RU"/>
        </w:rPr>
        <w:t xml:space="preserve">Для движения был создан класс-нить, который изменял параметры местоположения и вызывал метод перерисовки, который определён в классе </w:t>
      </w:r>
      <w:r w:rsidRPr="00B406BD">
        <w:rPr>
          <w:rFonts w:eastAsia="Times New Roman" w:cs="Times New Roman"/>
          <w:color w:val="000000"/>
          <w:kern w:val="0"/>
          <w:szCs w:val="24"/>
          <w:lang w:val="en-US" w:eastAsia="ru-RU"/>
        </w:rPr>
        <w:t>MyCircle</w:t>
      </w:r>
      <w:r w:rsidRPr="00B406BD">
        <w:rPr>
          <w:rFonts w:eastAsia="Times New Roman" w:cs="Times New Roman"/>
          <w:color w:val="000000"/>
          <w:kern w:val="0"/>
          <w:szCs w:val="24"/>
          <w:lang w:eastAsia="ru-RU"/>
        </w:rPr>
        <w:t>.</w:t>
      </w:r>
    </w:p>
    <w:p w:rsidR="00450192" w:rsidRPr="00450192" w:rsidRDefault="00450192" w:rsidP="00450192">
      <w:pPr>
        <w:spacing w:after="240"/>
        <w:ind w:firstLine="708"/>
        <w:jc w:val="both"/>
        <w:rPr>
          <w:rFonts w:cs="Times New Roman"/>
          <w:sz w:val="26"/>
          <w:szCs w:val="26"/>
        </w:rPr>
      </w:pPr>
    </w:p>
    <w:p w:rsidR="00450192" w:rsidRDefault="00450192" w:rsidP="00450192">
      <w:pPr>
        <w:spacing w:after="240"/>
        <w:ind w:firstLine="708"/>
        <w:jc w:val="both"/>
      </w:pPr>
      <w:r>
        <w:rPr>
          <w:rFonts w:cs="Times New Roman"/>
          <w:sz w:val="26"/>
          <w:szCs w:val="26"/>
          <w:u w:val="single"/>
        </w:rPr>
        <w:t>Результат работы программы:</w:t>
      </w:r>
    </w:p>
    <w:p w:rsidR="00450192" w:rsidRDefault="00B406BD" w:rsidP="00B406BD">
      <w:pPr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  <w:lang w:eastAsia="ru-RU"/>
        </w:rPr>
        <w:drawing>
          <wp:inline distT="0" distB="0" distL="0" distR="0">
            <wp:extent cx="4343400" cy="30903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508" cy="309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02" w:rsidRDefault="005B4802"/>
    <w:sectPr w:rsidR="005B4802">
      <w:footerReference w:type="default" r:id="rId6"/>
      <w:pgSz w:w="11906" w:h="16838"/>
      <w:pgMar w:top="1134" w:right="567" w:bottom="1134" w:left="1701" w:header="720" w:footer="709" w:gutter="0"/>
      <w:cols w:space="72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4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849" w:rsidRDefault="00C31E7B">
    <w:pPr>
      <w:pStyle w:val="a4"/>
    </w:pPr>
    <w:r>
      <w:fldChar w:fldCharType="begin"/>
    </w:r>
    <w:r>
      <w:instrText xml:space="preserve"> PAGE </w:instrText>
    </w:r>
    <w:r>
      <w:fldChar w:fldCharType="separate"/>
    </w:r>
    <w:r w:rsidR="00B406BD">
      <w:rPr>
        <w:noProof/>
      </w:rP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2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8"/>
    <w:multiLevelType w:val="multilevel"/>
    <w:tmpl w:val="00000008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342F35BC"/>
    <w:multiLevelType w:val="hybridMultilevel"/>
    <w:tmpl w:val="45900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92"/>
    <w:rsid w:val="00450192"/>
    <w:rsid w:val="005B4802"/>
    <w:rsid w:val="00B406BD"/>
    <w:rsid w:val="00C3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451A0-CB19-4893-8D17-AD0EB3CF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192"/>
    <w:pPr>
      <w:suppressAutoHyphens/>
      <w:spacing w:after="0" w:line="100" w:lineRule="atLeast"/>
      <w:ind w:firstLine="709"/>
    </w:pPr>
    <w:rPr>
      <w:rFonts w:ascii="Times New Roman" w:eastAsia="SimSun" w:hAnsi="Times New Roman" w:cs="Calibri"/>
      <w:kern w:val="1"/>
      <w:sz w:val="24"/>
      <w:lang w:eastAsia="ar-SA"/>
    </w:rPr>
  </w:style>
  <w:style w:type="paragraph" w:styleId="2">
    <w:name w:val="heading 2"/>
    <w:basedOn w:val="a"/>
    <w:next w:val="a0"/>
    <w:link w:val="20"/>
    <w:qFormat/>
    <w:rsid w:val="00450192"/>
    <w:pPr>
      <w:keepNext/>
      <w:keepLines/>
      <w:numPr>
        <w:ilvl w:val="1"/>
        <w:numId w:val="1"/>
      </w:numPr>
      <w:spacing w:before="200" w:line="360" w:lineRule="auto"/>
      <w:ind w:left="0" w:firstLine="0"/>
      <w:outlineLvl w:val="1"/>
    </w:pPr>
    <w:rPr>
      <w:rFonts w:cs="font344"/>
      <w:b/>
      <w:bCs/>
      <w:color w:val="000000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450192"/>
    <w:rPr>
      <w:rFonts w:ascii="Times New Roman" w:eastAsia="SimSun" w:hAnsi="Times New Roman" w:cs="font344"/>
      <w:b/>
      <w:bCs/>
      <w:color w:val="000000"/>
      <w:kern w:val="1"/>
      <w:sz w:val="26"/>
      <w:szCs w:val="26"/>
      <w:lang w:eastAsia="ar-SA"/>
    </w:rPr>
  </w:style>
  <w:style w:type="paragraph" w:styleId="a4">
    <w:name w:val="footer"/>
    <w:basedOn w:val="a"/>
    <w:link w:val="a5"/>
    <w:rsid w:val="00450192"/>
    <w:pPr>
      <w:suppressLineNumbers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rsid w:val="00450192"/>
    <w:rPr>
      <w:rFonts w:ascii="Times New Roman" w:eastAsia="SimSun" w:hAnsi="Times New Roman" w:cs="Calibri"/>
      <w:kern w:val="1"/>
      <w:sz w:val="24"/>
      <w:lang w:eastAsia="ar-SA"/>
    </w:rPr>
  </w:style>
  <w:style w:type="paragraph" w:customStyle="1" w:styleId="ListParagraph">
    <w:name w:val="List Paragraph"/>
    <w:basedOn w:val="a"/>
    <w:rsid w:val="00450192"/>
    <w:pPr>
      <w:ind w:left="720"/>
    </w:pPr>
  </w:style>
  <w:style w:type="paragraph" w:styleId="a0">
    <w:name w:val="Body Text"/>
    <w:basedOn w:val="a"/>
    <w:link w:val="a6"/>
    <w:uiPriority w:val="99"/>
    <w:semiHidden/>
    <w:unhideWhenUsed/>
    <w:rsid w:val="00450192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450192"/>
    <w:rPr>
      <w:rFonts w:ascii="Times New Roman" w:eastAsia="SimSun" w:hAnsi="Times New Roman" w:cs="Calibri"/>
      <w:kern w:val="1"/>
      <w:sz w:val="24"/>
      <w:lang w:eastAsia="ar-SA"/>
    </w:rPr>
  </w:style>
  <w:style w:type="paragraph" w:styleId="a7">
    <w:name w:val="List Paragraph"/>
    <w:basedOn w:val="a"/>
    <w:uiPriority w:val="34"/>
    <w:qFormat/>
    <w:rsid w:val="004501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0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501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Лукьянович</dc:creator>
  <cp:keywords/>
  <dc:description/>
  <cp:lastModifiedBy>Александр Лукьянович</cp:lastModifiedBy>
  <cp:revision>3</cp:revision>
  <dcterms:created xsi:type="dcterms:W3CDTF">2017-05-16T11:41:00Z</dcterms:created>
  <dcterms:modified xsi:type="dcterms:W3CDTF">2017-05-16T12:25:00Z</dcterms:modified>
</cp:coreProperties>
</file>